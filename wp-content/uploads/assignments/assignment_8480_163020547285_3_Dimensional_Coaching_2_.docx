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E25" w:rsidRDefault="009A653F">
      <w:r>
        <w:t xml:space="preserve">  </w:t>
      </w:r>
      <w:r w:rsidR="00C96E25">
        <w:tab/>
      </w:r>
      <w:bookmarkStart w:id="0" w:name="_Hlk81079503"/>
      <w:r w:rsidR="00C96E25">
        <w:tab/>
      </w:r>
      <w:r w:rsidR="00C96E25">
        <w:tab/>
        <w:t xml:space="preserve">     </w:t>
      </w:r>
      <w:proofErr w:type="gramStart"/>
      <w:r w:rsidR="00C96E25">
        <w:t>3 Dimensional</w:t>
      </w:r>
      <w:proofErr w:type="gramEnd"/>
      <w:r w:rsidR="00C96E25">
        <w:t xml:space="preserve"> Coaching - Final for Scott Willman</w:t>
      </w:r>
    </w:p>
    <w:p w:rsidR="00C96E25" w:rsidRDefault="00C96E25">
      <w:bookmarkStart w:id="1" w:name="_GoBack"/>
      <w:bookmarkEnd w:id="1"/>
    </w:p>
    <w:p w:rsidR="00C96E25" w:rsidRDefault="00C96E25"/>
    <w:p w:rsidR="00A9204E" w:rsidRDefault="009A653F">
      <w:r>
        <w:t xml:space="preserve">   </w:t>
      </w:r>
      <w:r w:rsidR="00325FF0">
        <w:t>My interview was with Jarrod Schott, a new, young, knowledgeable, energetic athletic director at Remsen St. Mary’s Junior/Senior High School.   The coaching staff he has charge over is experienced and successful.   As AD Schott stated in his interview, a word that describes his staff in unified.   It is a small school that shares athletes and programs support each other.   RSM does a great job in the 1</w:t>
      </w:r>
      <w:r w:rsidR="00325FF0" w:rsidRPr="00325FF0">
        <w:rPr>
          <w:vertAlign w:val="superscript"/>
        </w:rPr>
        <w:t>st</w:t>
      </w:r>
      <w:r w:rsidR="00325FF0">
        <w:t xml:space="preserve"> dimension and a good job in the 2</w:t>
      </w:r>
      <w:r w:rsidR="00325FF0" w:rsidRPr="00325FF0">
        <w:rPr>
          <w:vertAlign w:val="superscript"/>
        </w:rPr>
        <w:t>nd</w:t>
      </w:r>
      <w:r w:rsidR="00325FF0">
        <w:t xml:space="preserve"> and 3</w:t>
      </w:r>
      <w:r w:rsidR="00325FF0" w:rsidRPr="00325FF0">
        <w:rPr>
          <w:vertAlign w:val="superscript"/>
        </w:rPr>
        <w:t>rd</w:t>
      </w:r>
      <w:r w:rsidR="00325FF0">
        <w:t>.   Our mission statement is “</w:t>
      </w:r>
      <w:r w:rsidR="00325FF0" w:rsidRPr="00325FF0">
        <w:rPr>
          <w:i/>
        </w:rPr>
        <w:t xml:space="preserve">To act justly, </w:t>
      </w:r>
      <w:proofErr w:type="gramStart"/>
      <w:r w:rsidR="00325FF0" w:rsidRPr="00325FF0">
        <w:rPr>
          <w:i/>
        </w:rPr>
        <w:t>To</w:t>
      </w:r>
      <w:proofErr w:type="gramEnd"/>
      <w:r w:rsidR="00325FF0" w:rsidRPr="00325FF0">
        <w:rPr>
          <w:i/>
        </w:rPr>
        <w:t xml:space="preserve"> love tenderly, and To walk humbly with our God.</w:t>
      </w:r>
      <w:r w:rsidR="00325FF0">
        <w:rPr>
          <w:i/>
        </w:rPr>
        <w:t>”</w:t>
      </w:r>
      <w:r w:rsidR="00325FF0" w:rsidRPr="00325FF0">
        <w:rPr>
          <w:i/>
        </w:rPr>
        <w:t xml:space="preserve"> </w:t>
      </w:r>
      <w:r w:rsidR="00325FF0">
        <w:rPr>
          <w:i/>
        </w:rPr>
        <w:t xml:space="preserve"> </w:t>
      </w:r>
      <w:r w:rsidR="00325FF0" w:rsidRPr="00325FF0">
        <w:rPr>
          <w:i/>
        </w:rPr>
        <w:t>Micah 6:8</w:t>
      </w:r>
      <w:r w:rsidR="00325FF0" w:rsidRPr="00325FF0">
        <w:t>.   Everyon</w:t>
      </w:r>
      <w:r w:rsidR="00325FF0">
        <w:t>e associated with RSM is aware of the mission</w:t>
      </w:r>
      <w:r>
        <w:t>.</w:t>
      </w:r>
      <w:r w:rsidR="00325FF0">
        <w:t xml:space="preserve"> </w:t>
      </w:r>
      <w:r>
        <w:t>B</w:t>
      </w:r>
      <w:r w:rsidR="00325FF0">
        <w:t>ut do the programs fully utilize what can be such a transformational statement</w:t>
      </w:r>
      <w:r>
        <w:t>?</w:t>
      </w:r>
      <w:r w:rsidR="00325FF0">
        <w:t xml:space="preserve">    I had an </w:t>
      </w:r>
      <w:proofErr w:type="spellStart"/>
      <w:r w:rsidR="00325FF0">
        <w:t>Ah</w:t>
      </w:r>
      <w:r w:rsidR="00DA21FB">
        <w:t>H</w:t>
      </w:r>
      <w:r w:rsidR="00325FF0">
        <w:t>ah</w:t>
      </w:r>
      <w:proofErr w:type="spellEnd"/>
      <w:r w:rsidR="00325FF0">
        <w:t xml:space="preserve"> moment</w:t>
      </w:r>
      <w:r w:rsidR="00783F1B">
        <w:t xml:space="preserve"> when I tied the RSM mission statement with the concepts of this course.   I feel we can use the ideas behind the words, just, love and humble, to take our programs to a deeper level of holism and relationship development.  </w:t>
      </w:r>
    </w:p>
    <w:p w:rsidR="00E812CD" w:rsidRDefault="00E812CD"/>
    <w:p w:rsidR="009A653F" w:rsidRDefault="009A653F">
      <w:r>
        <w:t xml:space="preserve">     As earlier stated, the coaching staff at RSM is successful.  That is success by standards of win and loss.  The staff is caring and that goes along ways.  But what about legacy?   Are we transactional coaches or have too many transactional moments</w:t>
      </w:r>
      <w:r w:rsidR="00C96E25">
        <w:t>,</w:t>
      </w:r>
      <w:r>
        <w:t xml:space="preserve"> or can we become more transformational?    AD Schott explained how the 1</w:t>
      </w:r>
      <w:r w:rsidRPr="009A653F">
        <w:rPr>
          <w:vertAlign w:val="superscript"/>
        </w:rPr>
        <w:t>st</w:t>
      </w:r>
      <w:r>
        <w:t xml:space="preserve"> dimension is easy to focus on but realizing the 2</w:t>
      </w:r>
      <w:r w:rsidRPr="009A653F">
        <w:rPr>
          <w:vertAlign w:val="superscript"/>
        </w:rPr>
        <w:t>nd</w:t>
      </w:r>
      <w:r>
        <w:t xml:space="preserve"> and 3</w:t>
      </w:r>
      <w:r w:rsidRPr="009A653F">
        <w:rPr>
          <w:vertAlign w:val="superscript"/>
        </w:rPr>
        <w:t>rd</w:t>
      </w:r>
      <w:r>
        <w:t xml:space="preserve"> dimensions seem to be hit and miss, random, and without clear strategy.   He suggested a bi-annual all-sport coaching meeting with an emphasis on 2</w:t>
      </w:r>
      <w:r w:rsidRPr="009A653F">
        <w:rPr>
          <w:vertAlign w:val="superscript"/>
        </w:rPr>
        <w:t>nd</w:t>
      </w:r>
      <w:r>
        <w:t xml:space="preserve"> and 3</w:t>
      </w:r>
      <w:r w:rsidRPr="009A653F">
        <w:rPr>
          <w:vertAlign w:val="superscript"/>
        </w:rPr>
        <w:t>rd</w:t>
      </w:r>
      <w:r>
        <w:t xml:space="preserve"> dimension practices.  </w:t>
      </w:r>
    </w:p>
    <w:p w:rsidR="00E812CD" w:rsidRDefault="00E812CD"/>
    <w:p w:rsidR="00E812CD" w:rsidRDefault="009A653F">
      <w:r>
        <w:t xml:space="preserve">     Here is some of what I have gained from the course and Joe </w:t>
      </w:r>
      <w:proofErr w:type="spellStart"/>
      <w:r>
        <w:t>Ehrmann’s</w:t>
      </w:r>
      <w:proofErr w:type="spellEnd"/>
      <w:r>
        <w:t xml:space="preserve"> book.   I have shared a lot of these thoughts and ideas with coaches on our staff and outside our school.    My transformational purpose statement is </w:t>
      </w:r>
      <w:r w:rsidR="00E812CD" w:rsidRPr="00E812CD">
        <w:rPr>
          <w:i/>
        </w:rPr>
        <w:t>“</w:t>
      </w:r>
      <w:r w:rsidRPr="00E812CD">
        <w:rPr>
          <w:i/>
        </w:rPr>
        <w:t xml:space="preserve">to </w:t>
      </w:r>
      <w:r w:rsidR="00E812CD" w:rsidRPr="00E812CD">
        <w:rPr>
          <w:i/>
        </w:rPr>
        <w:t>empower students/athletes in a quality journey that shapes integrity and understanding in sports and life.”</w:t>
      </w:r>
      <w:r w:rsidR="00E812CD">
        <w:t xml:space="preserve"> </w:t>
      </w:r>
    </w:p>
    <w:p w:rsidR="00E812CD" w:rsidRDefault="00E812CD"/>
    <w:p w:rsidR="00E812CD" w:rsidRDefault="00E812CD">
      <w:r>
        <w:t xml:space="preserve">     Some things that stood out are that we must love unconditionally and that rather than being goal driven to final results we all should become purpose driven on an enjoyable yet challenge filled journey.  Athletes can become intrinsically motivated with a confidant growth (rather than fixed) mindset.  We can strive to develop courageous problem solvers who can vision hope.   It can be stated that sports build character, but</w:t>
      </w:r>
      <w:r w:rsidR="00C96E25">
        <w:t xml:space="preserve"> we need to</w:t>
      </w:r>
      <w:r>
        <w:t xml:space="preserve"> recognize the types of character to be built.  Performan</w:t>
      </w:r>
      <w:r w:rsidR="00D806A6">
        <w:t xml:space="preserve">ce </w:t>
      </w:r>
      <w:r>
        <w:t>character is fuel (mental toughness, discipline, dedication, sacrifice, leadership, teamwork, perseverance etc.) and moral character is a life compass (love, empathy, mercy, gentleness, kindness, honesty, self-control, etc.)</w:t>
      </w:r>
      <w:r w:rsidR="00C96E25">
        <w:t xml:space="preserve">    </w:t>
      </w:r>
      <w:r w:rsidR="00D806A6">
        <w:t>Athletes who clearly see their value, identity, purpose and significance are what we strive to</w:t>
      </w:r>
      <w:r w:rsidR="00C96E25">
        <w:t xml:space="preserve"> </w:t>
      </w:r>
      <w:r w:rsidR="00D806A6">
        <w:t>develop.   Our roles as coaches can not be understated in athlete’s li</w:t>
      </w:r>
      <w:r w:rsidR="00C96E25">
        <w:t>ves</w:t>
      </w:r>
      <w:r w:rsidR="00D806A6">
        <w:t xml:space="preserve">.    Joe </w:t>
      </w:r>
      <w:proofErr w:type="spellStart"/>
      <w:r w:rsidR="00D806A6">
        <w:t>Ehrmann</w:t>
      </w:r>
      <w:proofErr w:type="spellEnd"/>
      <w:r w:rsidR="00D806A6">
        <w:t xml:space="preserve"> added depth to the ideas of femininity and masculinity and how it applies to society</w:t>
      </w:r>
      <w:r w:rsidR="00DA21FB">
        <w:t>.   We need</w:t>
      </w:r>
      <w:r w:rsidR="00D806A6">
        <w:t xml:space="preserve"> courage as coaches to have open discussion and model/demand proper imagery.  </w:t>
      </w:r>
      <w:proofErr w:type="spellStart"/>
      <w:r w:rsidR="00D806A6">
        <w:t>Erhmann</w:t>
      </w:r>
      <w:proofErr w:type="spellEnd"/>
      <w:r w:rsidR="00D806A6">
        <w:t xml:space="preserve"> stressed a need for</w:t>
      </w:r>
      <w:r w:rsidR="00DA21FB">
        <w:t xml:space="preserve"> </w:t>
      </w:r>
      <w:r w:rsidR="00D806A6">
        <w:t>contemplation and that our messages should be of clarity and disciplined.</w:t>
      </w:r>
    </w:p>
    <w:p w:rsidR="00D806A6" w:rsidRDefault="00D806A6"/>
    <w:p w:rsidR="00116388" w:rsidRDefault="00116388"/>
    <w:p w:rsidR="00116388" w:rsidRDefault="00116388"/>
    <w:p w:rsidR="00116388" w:rsidRDefault="00116388"/>
    <w:p w:rsidR="00116388" w:rsidRDefault="00116388"/>
    <w:p w:rsidR="00116388" w:rsidRDefault="00116388"/>
    <w:p w:rsidR="00116388" w:rsidRDefault="00116388"/>
    <w:p w:rsidR="00116388" w:rsidRDefault="00116388"/>
    <w:p w:rsidR="00116388" w:rsidRDefault="00116388"/>
    <w:p w:rsidR="00116388" w:rsidRDefault="00116388"/>
    <w:bookmarkEnd w:id="0"/>
    <w:p w:rsidR="00116388" w:rsidRDefault="00116388"/>
    <w:sectPr w:rsidR="0011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F0"/>
    <w:rsid w:val="00116388"/>
    <w:rsid w:val="00325FF0"/>
    <w:rsid w:val="00645252"/>
    <w:rsid w:val="006D3D74"/>
    <w:rsid w:val="00724B9A"/>
    <w:rsid w:val="00783F1B"/>
    <w:rsid w:val="0083569A"/>
    <w:rsid w:val="009A653F"/>
    <w:rsid w:val="00A9204E"/>
    <w:rsid w:val="00C96E25"/>
    <w:rsid w:val="00D806A6"/>
    <w:rsid w:val="00DA21FB"/>
    <w:rsid w:val="00E812CD"/>
    <w:rsid w:val="00F5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493D"/>
  <w15:chartTrackingRefBased/>
  <w15:docId w15:val="{3EA6E79A-3894-4FFD-8A4C-91DFB242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llm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82</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Willman</dc:creator>
  <cp:keywords/>
  <dc:description/>
  <cp:lastModifiedBy>Scott Willman</cp:lastModifiedBy>
  <cp:revision>6</cp:revision>
  <dcterms:created xsi:type="dcterms:W3CDTF">2021-08-29T01:25:00Z</dcterms:created>
  <dcterms:modified xsi:type="dcterms:W3CDTF">2021-08-29T02:51:00Z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